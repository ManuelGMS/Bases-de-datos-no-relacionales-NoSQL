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Pr="004E1AED" w:rsidRDefault="00896911" w:rsidP="004E1AED">
      <w:pPr>
        <w:pStyle w:val="Ttulo"/>
      </w:pPr>
      <w:r>
        <w:t>Bases de datos NOSQL</w:t>
      </w:r>
      <w:r w:rsidR="00906C99">
        <w:t xml:space="preserve"> – Fdi - UCM</w:t>
      </w:r>
    </w:p>
    <w:p w:rsidR="00194DF6" w:rsidRDefault="00906C99">
      <w:pPr>
        <w:pStyle w:val="Ttulo1"/>
      </w:pPr>
      <w:r>
        <w:t>Convocatoria extraordinaria 2018-19</w:t>
      </w:r>
    </w:p>
    <w:p w:rsidR="00B8646D" w:rsidRDefault="00896911" w:rsidP="00896911">
      <w:pPr>
        <w:pStyle w:val="Prrafodelista"/>
      </w:pPr>
      <w:r>
        <w:t xml:space="preserve">Para cargar los datos, </w:t>
      </w:r>
    </w:p>
    <w:p w:rsidR="00B8646D" w:rsidRDefault="00B8646D" w:rsidP="00896911">
      <w:pPr>
        <w:pStyle w:val="Prrafodelista"/>
      </w:pPr>
      <w:r>
        <w:t>-</w:t>
      </w:r>
      <w:r w:rsidR="00896911">
        <w:t xml:space="preserve"> arrancar el servidor de MongoDB</w:t>
      </w:r>
    </w:p>
    <w:p w:rsidR="00B8646D" w:rsidRDefault="00B8646D" w:rsidP="00896911">
      <w:pPr>
        <w:pStyle w:val="Prrafodelista"/>
      </w:pPr>
      <w:r>
        <w:t xml:space="preserve">- bajarse el fichero </w:t>
      </w:r>
      <w:proofErr w:type="spellStart"/>
      <w:proofErr w:type="gramStart"/>
      <w:r>
        <w:t>log.json</w:t>
      </w:r>
      <w:proofErr w:type="spellEnd"/>
      <w:proofErr w:type="gramEnd"/>
    </w:p>
    <w:p w:rsidR="00896911" w:rsidRDefault="00B8646D" w:rsidP="00896911">
      <w:pPr>
        <w:pStyle w:val="Prrafodelista"/>
      </w:pPr>
      <w:r>
        <w:t xml:space="preserve">- </w:t>
      </w:r>
      <w:r w:rsidR="00896911">
        <w:t>desde otro terminal Linux, teclear</w:t>
      </w:r>
    </w:p>
    <w:p w:rsidR="00B8646D" w:rsidRDefault="00B8646D" w:rsidP="00B8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proofErr w:type="spellStart"/>
      <w:r w:rsidRPr="00B8646D">
        <w:rPr>
          <w:rFonts w:ascii="Courier New" w:eastAsia="Times New Roman" w:hAnsi="Courier New" w:cs="Courier New"/>
          <w:sz w:val="20"/>
          <w:szCs w:val="20"/>
          <w:lang w:val="en-US" w:eastAsia="en-US"/>
        </w:rPr>
        <w:t>mongoimport</w:t>
      </w:r>
      <w:proofErr w:type="spellEnd"/>
      <w:r w:rsidRPr="00B864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--collection log --drop --file </w:t>
      </w:r>
      <w:proofErr w:type="spellStart"/>
      <w:proofErr w:type="gramStart"/>
      <w:r w:rsidRPr="00B8646D">
        <w:rPr>
          <w:rFonts w:ascii="Courier New" w:eastAsia="Times New Roman" w:hAnsi="Courier New" w:cs="Courier New"/>
          <w:sz w:val="20"/>
          <w:szCs w:val="20"/>
          <w:lang w:val="en-US" w:eastAsia="en-US"/>
        </w:rPr>
        <w:t>log.json</w:t>
      </w:r>
      <w:proofErr w:type="spellEnd"/>
      <w:proofErr w:type="gramEnd"/>
    </w:p>
    <w:p w:rsidR="00F96216" w:rsidRDefault="00F96216" w:rsidP="00B8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:rsidR="00F96216" w:rsidRDefault="002552F6" w:rsidP="00B8646D">
      <w:pPr>
        <w:spacing w:before="100" w:beforeAutospacing="1" w:after="100" w:afterAutospacing="1" w:line="240" w:lineRule="auto"/>
      </w:pPr>
      <w:r>
        <w:t xml:space="preserve">La colección simula registros de log de accesos de diferentes usuarios a un sistema. Cada documento representa uno de estos accesos, e incluye como _id el nombre del usuario. También se incluye el país de acceso, la IP o </w:t>
      </w:r>
      <w:proofErr w:type="spellStart"/>
      <w:r>
        <w:t>IPs</w:t>
      </w:r>
      <w:proofErr w:type="spellEnd"/>
      <w:r>
        <w:t xml:space="preserve"> utilizadas, y un array </w:t>
      </w:r>
      <w:proofErr w:type="spellStart"/>
      <w:r w:rsidRPr="002552F6">
        <w:rPr>
          <w:i/>
        </w:rPr>
        <w:t>actions</w:t>
      </w:r>
      <w:proofErr w:type="spellEnd"/>
      <w:r>
        <w:t xml:space="preserve"> con las acciones realizadas durante la sesión.</w:t>
      </w:r>
    </w:p>
    <w:p w:rsidR="002552F6" w:rsidRDefault="002552F6" w:rsidP="00B8646D">
      <w:pPr>
        <w:spacing w:before="100" w:beforeAutospacing="1" w:after="100" w:afterAutospacing="1" w:line="240" w:lineRule="auto"/>
      </w:pPr>
      <w:r>
        <w:t>Queremos escribir consultas Mongo para conocer:</w:t>
      </w:r>
    </w:p>
    <w:p w:rsidR="00F96216" w:rsidRDefault="00F96216" w:rsidP="002552F6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</w:pPr>
      <w:r>
        <w:t>N</w:t>
      </w:r>
      <w:r>
        <w:t xml:space="preserve">úmero de </w:t>
      </w:r>
      <w:r>
        <w:t>documentos</w:t>
      </w:r>
      <w:r>
        <w:t xml:space="preserve"> que </w:t>
      </w:r>
      <w:r>
        <w:t xml:space="preserve">incluyan dentro de su clave </w:t>
      </w:r>
      <w:proofErr w:type="spellStart"/>
      <w:r w:rsidRPr="002552F6">
        <w:rPr>
          <w:i/>
        </w:rPr>
        <w:t>actions</w:t>
      </w:r>
      <w:proofErr w:type="spellEnd"/>
      <w:r>
        <w:t xml:space="preserve"> un </w:t>
      </w:r>
      <w:proofErr w:type="spellStart"/>
      <w:r w:rsidRPr="002552F6">
        <w:rPr>
          <w:i/>
        </w:rPr>
        <w:t>action</w:t>
      </w:r>
      <w:proofErr w:type="spellEnd"/>
      <w:r>
        <w:t xml:space="preserve"> de tipo </w:t>
      </w:r>
      <w:proofErr w:type="spellStart"/>
      <w:proofErr w:type="gramStart"/>
      <w:r>
        <w:t>login</w:t>
      </w:r>
      <w:proofErr w:type="spellEnd"/>
      <w:proofErr w:type="gramEnd"/>
      <w:r>
        <w:t xml:space="preserve"> pero no uno de tipo </w:t>
      </w:r>
      <w:proofErr w:type="spellStart"/>
      <w:r w:rsidRPr="002552F6">
        <w:rPr>
          <w:i/>
        </w:rPr>
        <w:t>consult</w:t>
      </w:r>
      <w:proofErr w:type="spellEnd"/>
      <w:r>
        <w:t xml:space="preserve">. </w:t>
      </w:r>
    </w:p>
    <w:p w:rsidR="00F96216" w:rsidRDefault="00F96216" w:rsidP="00B8646D">
      <w:pPr>
        <w:spacing w:before="100" w:beforeAutospacing="1" w:after="100" w:afterAutospacing="1" w:line="240" w:lineRule="auto"/>
      </w:pPr>
      <w:r>
        <w:t>Solución</w:t>
      </w:r>
    </w:p>
    <w:p w:rsidR="00F96216" w:rsidRDefault="00F96216" w:rsidP="00F96216">
      <w:pPr>
        <w:pStyle w:val="Prrafodelista"/>
      </w:pPr>
      <w:r>
        <w:t xml:space="preserve">&gt; </w:t>
      </w:r>
      <w:proofErr w:type="gramStart"/>
      <w:r>
        <w:t>db.log.count</w:t>
      </w:r>
      <w:proofErr w:type="gramEnd"/>
      <w:r>
        <w:t>({'$and':[{"actions.action":"login"},{"actions.action":{"$ne":"consult"}}]})</w:t>
      </w:r>
    </w:p>
    <w:p w:rsidR="00F96216" w:rsidRDefault="00F96216" w:rsidP="00F96216">
      <w:pPr>
        <w:pStyle w:val="Prrafodelista"/>
      </w:pPr>
      <w:r>
        <w:t>1</w:t>
      </w:r>
    </w:p>
    <w:p w:rsidR="00F96216" w:rsidRDefault="00F96216" w:rsidP="00F96216">
      <w:pPr>
        <w:pStyle w:val="Prrafodelista"/>
      </w:pPr>
      <w:r>
        <w:t xml:space="preserve">&gt; </w:t>
      </w:r>
      <w:proofErr w:type="gramStart"/>
      <w:r>
        <w:t>db.log.count</w:t>
      </w:r>
      <w:proofErr w:type="gramEnd"/>
      <w:r>
        <w:t>({"actions.action":{'$in':["login"],'$nin':["consult"]}})</w:t>
      </w:r>
    </w:p>
    <w:p w:rsidR="00F96216" w:rsidRDefault="00F96216" w:rsidP="00F96216">
      <w:pPr>
        <w:pStyle w:val="Prrafodelista"/>
      </w:pPr>
      <w:r>
        <w:t>1</w:t>
      </w:r>
    </w:p>
    <w:p w:rsidR="00F96216" w:rsidRDefault="00F96216" w:rsidP="00F96216">
      <w:pPr>
        <w:pStyle w:val="Prrafodelista"/>
      </w:pPr>
      <w:r>
        <w:t xml:space="preserve">&gt; </w:t>
      </w:r>
      <w:proofErr w:type="spellStart"/>
      <w:proofErr w:type="gramStart"/>
      <w:r>
        <w:t>db.log.count</w:t>
      </w:r>
      <w:proofErr w:type="spellEnd"/>
      <w:proofErr w:type="gramEnd"/>
      <w:r>
        <w:t>({"</w:t>
      </w:r>
      <w:proofErr w:type="spellStart"/>
      <w:r>
        <w:t>actions.action</w:t>
      </w:r>
      <w:proofErr w:type="spellEnd"/>
      <w:r>
        <w:t>":{'$</w:t>
      </w:r>
      <w:proofErr w:type="spellStart"/>
      <w:r>
        <w:t>eq</w:t>
      </w:r>
      <w:proofErr w:type="spellEnd"/>
      <w:r>
        <w:t>':"</w:t>
      </w:r>
      <w:proofErr w:type="spellStart"/>
      <w:r>
        <w:t>login</w:t>
      </w:r>
      <w:proofErr w:type="spellEnd"/>
      <w:r>
        <w:t>",'$</w:t>
      </w:r>
      <w:proofErr w:type="spellStart"/>
      <w:r>
        <w:t>ne</w:t>
      </w:r>
      <w:proofErr w:type="spellEnd"/>
      <w:r>
        <w:t>':"</w:t>
      </w:r>
      <w:proofErr w:type="spellStart"/>
      <w:r>
        <w:t>consult</w:t>
      </w:r>
      <w:proofErr w:type="spellEnd"/>
      <w:r>
        <w:t>"}})</w:t>
      </w:r>
    </w:p>
    <w:p w:rsidR="00F96216" w:rsidRDefault="00F96216" w:rsidP="00F96216">
      <w:pPr>
        <w:pStyle w:val="Prrafodelista"/>
      </w:pPr>
      <w:r>
        <w:t>1</w:t>
      </w:r>
    </w:p>
    <w:p w:rsidR="00FF43EB" w:rsidRDefault="00FF43EB" w:rsidP="002552F6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Para cada valor </w:t>
      </w:r>
      <w:r w:rsidR="00F96216">
        <w:t xml:space="preserve">diferente </w:t>
      </w:r>
      <w:r>
        <w:t xml:space="preserve">de la clave </w:t>
      </w:r>
      <w:proofErr w:type="spellStart"/>
      <w:r w:rsidRPr="002552F6">
        <w:rPr>
          <w:i/>
        </w:rPr>
        <w:t>action</w:t>
      </w:r>
      <w:proofErr w:type="spellEnd"/>
      <w:r>
        <w:t xml:space="preserve">, </w:t>
      </w:r>
      <w:r w:rsidR="00F96216">
        <w:t>mostrar</w:t>
      </w:r>
      <w:r>
        <w:t xml:space="preserve"> dicho valor y el número de documentos que lo contienen (si un documento contiene dos veces el mismo valor para </w:t>
      </w:r>
      <w:proofErr w:type="spellStart"/>
      <w:r w:rsidRPr="002552F6">
        <w:rPr>
          <w:i/>
        </w:rPr>
        <w:t>action</w:t>
      </w:r>
      <w:proofErr w:type="spellEnd"/>
      <w:r>
        <w:t xml:space="preserve"> contará dos vece</w:t>
      </w:r>
      <w:r w:rsidR="00F96216">
        <w:t>s</w:t>
      </w:r>
      <w:r>
        <w:t>)</w:t>
      </w:r>
      <w:r w:rsidR="00F96216">
        <w:t>, ordenado de mayor a menor. Salida esperada:</w:t>
      </w:r>
    </w:p>
    <w:p w:rsidR="00F96216" w:rsidRDefault="00F96216" w:rsidP="00F96216">
      <w:pPr>
        <w:pStyle w:val="Prrafodelista"/>
      </w:pPr>
      <w:proofErr w:type="gramStart"/>
      <w:r>
        <w:t>{ "</w:t>
      </w:r>
      <w:proofErr w:type="gramEnd"/>
      <w:r>
        <w:t>_id" : "</w:t>
      </w:r>
      <w:proofErr w:type="spellStart"/>
      <w:r>
        <w:t>login</w:t>
      </w:r>
      <w:proofErr w:type="spellEnd"/>
      <w:r>
        <w:t>", "</w:t>
      </w:r>
      <w:proofErr w:type="spellStart"/>
      <w:r>
        <w:t>count</w:t>
      </w:r>
      <w:proofErr w:type="spellEnd"/>
      <w:r>
        <w:t>" : 5 }</w:t>
      </w:r>
    </w:p>
    <w:p w:rsidR="00F96216" w:rsidRDefault="00F96216" w:rsidP="00F96216">
      <w:pPr>
        <w:pStyle w:val="Prrafodelista"/>
      </w:pPr>
      <w:proofErr w:type="gramStart"/>
      <w:r>
        <w:t>{ "</w:t>
      </w:r>
      <w:proofErr w:type="gramEnd"/>
      <w:r>
        <w:t>_id" : "</w:t>
      </w:r>
      <w:proofErr w:type="spellStart"/>
      <w:r>
        <w:t>consult</w:t>
      </w:r>
      <w:proofErr w:type="spellEnd"/>
      <w:r>
        <w:t>", "</w:t>
      </w:r>
      <w:proofErr w:type="spellStart"/>
      <w:r>
        <w:t>count</w:t>
      </w:r>
      <w:proofErr w:type="spellEnd"/>
      <w:r>
        <w:t>" : 4 }</w:t>
      </w:r>
    </w:p>
    <w:p w:rsidR="00F96216" w:rsidRDefault="00F96216" w:rsidP="00F96216">
      <w:pPr>
        <w:pStyle w:val="Prrafodelista"/>
      </w:pPr>
      <w:proofErr w:type="gramStart"/>
      <w:r>
        <w:t>{ "</w:t>
      </w:r>
      <w:proofErr w:type="gramEnd"/>
      <w:r>
        <w:t>_id" : "</w:t>
      </w:r>
      <w:proofErr w:type="spellStart"/>
      <w:r>
        <w:t>edit</w:t>
      </w:r>
      <w:proofErr w:type="spellEnd"/>
      <w:r>
        <w:t>", "</w:t>
      </w:r>
      <w:proofErr w:type="spellStart"/>
      <w:r>
        <w:t>count</w:t>
      </w:r>
      <w:proofErr w:type="spellEnd"/>
      <w:r>
        <w:t>" : 2 }</w:t>
      </w:r>
    </w:p>
    <w:p w:rsidR="00F96216" w:rsidRDefault="00F96216" w:rsidP="00F96216">
      <w:pPr>
        <w:pStyle w:val="Prrafodelista"/>
      </w:pPr>
      <w:proofErr w:type="gramStart"/>
      <w:r>
        <w:t>{ "</w:t>
      </w:r>
      <w:proofErr w:type="gramEnd"/>
      <w:r>
        <w:t>_id" : "</w:t>
      </w:r>
      <w:proofErr w:type="spellStart"/>
      <w:r>
        <w:t>delete</w:t>
      </w:r>
      <w:proofErr w:type="spellEnd"/>
      <w:r>
        <w:t>", "</w:t>
      </w:r>
      <w:proofErr w:type="spellStart"/>
      <w:r>
        <w:t>count</w:t>
      </w:r>
      <w:proofErr w:type="spellEnd"/>
      <w:r>
        <w:t>" : 1 }</w:t>
      </w:r>
    </w:p>
    <w:p w:rsidR="00F96216" w:rsidRDefault="00F96216" w:rsidP="00F96216">
      <w:pPr>
        <w:pStyle w:val="Prrafodelista"/>
      </w:pPr>
      <w:proofErr w:type="gramStart"/>
      <w:r>
        <w:t>{ "</w:t>
      </w:r>
      <w:proofErr w:type="gramEnd"/>
      <w:r>
        <w:t>_id" : "</w:t>
      </w:r>
      <w:proofErr w:type="spellStart"/>
      <w:r>
        <w:t>delete</w:t>
      </w:r>
      <w:proofErr w:type="spellEnd"/>
      <w:r>
        <w:t xml:space="preserve"> file", "</w:t>
      </w:r>
      <w:proofErr w:type="spellStart"/>
      <w:r>
        <w:t>count</w:t>
      </w:r>
      <w:proofErr w:type="spellEnd"/>
      <w:r>
        <w:t>" : 1 }</w:t>
      </w:r>
    </w:p>
    <w:p w:rsidR="00F96216" w:rsidRDefault="00F96216" w:rsidP="00B8646D">
      <w:pPr>
        <w:spacing w:before="100" w:beforeAutospacing="1" w:after="100" w:afterAutospacing="1" w:line="240" w:lineRule="auto"/>
      </w:pPr>
    </w:p>
    <w:p w:rsidR="00F96216" w:rsidRPr="00F96216" w:rsidRDefault="00F96216" w:rsidP="00B8646D">
      <w:pPr>
        <w:spacing w:before="100" w:beforeAutospacing="1" w:after="100" w:afterAutospacing="1" w:line="240" w:lineRule="auto"/>
        <w:rPr>
          <w:b/>
        </w:rPr>
      </w:pPr>
      <w:r w:rsidRPr="00F96216">
        <w:rPr>
          <w:b/>
        </w:rPr>
        <w:t>Solución</w:t>
      </w:r>
    </w:p>
    <w:p w:rsidR="00F96216" w:rsidRDefault="00F96216" w:rsidP="00F96216">
      <w:pPr>
        <w:pStyle w:val="Prrafodelista"/>
      </w:pPr>
      <w:proofErr w:type="spellStart"/>
      <w:proofErr w:type="gramStart"/>
      <w:r>
        <w:t>db.log.aggregate</w:t>
      </w:r>
      <w:proofErr w:type="spellEnd"/>
      <w:proofErr w:type="gramEnd"/>
      <w:r>
        <w:t>(</w:t>
      </w:r>
    </w:p>
    <w:p w:rsidR="00F96216" w:rsidRDefault="00F96216" w:rsidP="00F96216">
      <w:pPr>
        <w:pStyle w:val="Prrafodelista"/>
      </w:pPr>
      <w:r>
        <w:t>[</w:t>
      </w:r>
    </w:p>
    <w:p w:rsidR="00F96216" w:rsidRDefault="00F96216" w:rsidP="00F96216">
      <w:pPr>
        <w:pStyle w:val="Prrafodelista"/>
      </w:pPr>
      <w:r>
        <w:t xml:space="preserve"> {$</w:t>
      </w:r>
      <w:proofErr w:type="spellStart"/>
      <w:r>
        <w:t>unwind</w:t>
      </w:r>
      <w:proofErr w:type="spellEnd"/>
      <w:r>
        <w:t>:"$</w:t>
      </w:r>
      <w:proofErr w:type="spellStart"/>
      <w:r>
        <w:t>actions</w:t>
      </w:r>
      <w:proofErr w:type="spellEnd"/>
      <w:r>
        <w:t>"},</w:t>
      </w:r>
    </w:p>
    <w:p w:rsidR="00F96216" w:rsidRDefault="00F96216" w:rsidP="00F96216">
      <w:pPr>
        <w:pStyle w:val="Prrafodelista"/>
      </w:pPr>
      <w:r>
        <w:t xml:space="preserve"> {$</w:t>
      </w:r>
      <w:proofErr w:type="spellStart"/>
      <w:r>
        <w:t>sortByCount</w:t>
      </w:r>
      <w:proofErr w:type="spellEnd"/>
      <w:r>
        <w:t>:"$</w:t>
      </w:r>
      <w:proofErr w:type="spellStart"/>
      <w:proofErr w:type="gramStart"/>
      <w:r>
        <w:t>actions.action</w:t>
      </w:r>
      <w:proofErr w:type="spellEnd"/>
      <w:proofErr w:type="gramEnd"/>
      <w:r>
        <w:t>"}</w:t>
      </w:r>
    </w:p>
    <w:p w:rsidR="00F96216" w:rsidRDefault="00F96216" w:rsidP="00F96216">
      <w:pPr>
        <w:pStyle w:val="Prrafodelista"/>
      </w:pPr>
      <w:r>
        <w:t>])</w:t>
      </w:r>
    </w:p>
    <w:p w:rsidR="00FF43EB" w:rsidRDefault="00FF43EB" w:rsidP="002552F6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</w:pPr>
      <w:r>
        <w:lastRenderedPageBreak/>
        <w:t xml:space="preserve">Documentos de log en los que el array </w:t>
      </w:r>
      <w:proofErr w:type="spellStart"/>
      <w:r>
        <w:t>actions</w:t>
      </w:r>
      <w:proofErr w:type="spellEnd"/>
      <w:r>
        <w:t xml:space="preserve"> con</w:t>
      </w:r>
      <w:r>
        <w:t xml:space="preserve">tenga al menos </w:t>
      </w:r>
      <w:r>
        <w:t>3</w:t>
      </w:r>
      <w:r>
        <w:t xml:space="preserve"> </w:t>
      </w:r>
      <w:r>
        <w:t>elementos</w:t>
      </w:r>
      <w:r>
        <w:t xml:space="preserve">, y para cada uno de ellos mostrar solo el </w:t>
      </w:r>
      <w:r>
        <w:t>_id</w:t>
      </w:r>
      <w:r>
        <w:t xml:space="preserve"> y la </w:t>
      </w:r>
      <w:r>
        <w:t>3</w:t>
      </w:r>
      <w:r>
        <w:t>ª opinión</w:t>
      </w:r>
    </w:p>
    <w:p w:rsidR="00FF43EB" w:rsidRPr="00FF43EB" w:rsidRDefault="00FF43EB" w:rsidP="00B86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proofErr w:type="spellStart"/>
      <w:r w:rsidRPr="00FF43EB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Solución</w:t>
      </w:r>
      <w:proofErr w:type="spellEnd"/>
    </w:p>
    <w:p w:rsidR="00FF43EB" w:rsidRPr="00FF43EB" w:rsidRDefault="00FF43EB" w:rsidP="00FF4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gramStart"/>
      <w:r w:rsidRPr="00FF43E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db.log.find</w:t>
      </w:r>
      <w:proofErr w:type="gramEnd"/>
      <w:r w:rsidRPr="00FF43E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({"actions.2":{'$exists':true}},{"_id":1,"actions":{'$slice':[2,1]}})</w:t>
      </w:r>
    </w:p>
    <w:p w:rsidR="00FF43EB" w:rsidRPr="00FF43EB" w:rsidRDefault="00FF43EB" w:rsidP="00FF4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gramStart"/>
      <w:r w:rsidRPr="00FF43E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{ "</w:t>
      </w:r>
      <w:proofErr w:type="gramEnd"/>
      <w:r w:rsidRPr="00FF43E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_id" : "</w:t>
      </w:r>
      <w:proofErr w:type="spellStart"/>
      <w:r w:rsidRPr="00FF43E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Sinda</w:t>
      </w:r>
      <w:proofErr w:type="spellEnd"/>
      <w:r w:rsidRPr="00FF43E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", "actions" : [ { "action" : "delete", "timestamp" : "2018-05-24 15:03:21", "duration" : 8, "success" : false, "error" : "access denied" } ] }</w:t>
      </w:r>
    </w:p>
    <w:p w:rsidR="00FF43EB" w:rsidRDefault="00FF43EB" w:rsidP="00FF4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gramStart"/>
      <w:r w:rsidRPr="00FF43E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{ "</w:t>
      </w:r>
      <w:proofErr w:type="gramEnd"/>
      <w:r w:rsidRPr="00FF43E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_id" : "Herminia", "actions" : [ { "action" : "consult", "timestamp" : "2018-05-24 12:22:12" } ] }</w:t>
      </w:r>
    </w:p>
    <w:p w:rsidR="00FF43EB" w:rsidRDefault="00FF43EB" w:rsidP="00FF4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---</w:t>
      </w:r>
    </w:p>
    <w:p w:rsidR="00B8646D" w:rsidRPr="002552F6" w:rsidRDefault="00B8646D" w:rsidP="002552F6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52F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Para </w:t>
      </w:r>
      <w:proofErr w:type="spellStart"/>
      <w:r w:rsidRPr="002552F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cada</w:t>
      </w:r>
      <w:proofErr w:type="spellEnd"/>
      <w:r w:rsidRPr="002552F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="00FF43EB" w:rsidRPr="002552F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documento</w:t>
      </w:r>
      <w:proofErr w:type="spellEnd"/>
      <w:r w:rsidRPr="002552F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de la </w:t>
      </w:r>
      <w:proofErr w:type="spellStart"/>
      <w:r w:rsidRPr="002552F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colección</w:t>
      </w:r>
      <w:proofErr w:type="spellEnd"/>
      <w:r w:rsidRPr="002552F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log con _id ‘Herminia’, </w:t>
      </w:r>
      <w:proofErr w:type="spellStart"/>
      <w:r w:rsidRPr="002552F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mostrar</w:t>
      </w:r>
      <w:proofErr w:type="spellEnd"/>
      <w:r w:rsidRPr="002552F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:</w:t>
      </w:r>
    </w:p>
    <w:p w:rsidR="00B8646D" w:rsidRPr="00B8646D" w:rsidRDefault="00B8646D" w:rsidP="00B8646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La clave IP</w:t>
      </w:r>
    </w:p>
    <w:p w:rsidR="00B8646D" w:rsidRDefault="00B8646D" w:rsidP="00B8646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El valor de la clave ‘action’ para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primera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entrada del array ‘actions’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tenga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un valor ‘duration’ mayor de 20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segundos</w:t>
      </w:r>
      <w:proofErr w:type="spellEnd"/>
    </w:p>
    <w:p w:rsidR="00B8646D" w:rsidRDefault="00B8646D" w:rsidP="00B86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Salida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esperada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:</w:t>
      </w:r>
    </w:p>
    <w:p w:rsidR="00B8646D" w:rsidRDefault="00B8646D" w:rsidP="00B86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gramStart"/>
      <w:r w:rsidRPr="00B8646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{ "</w:t>
      </w:r>
      <w:proofErr w:type="gramEnd"/>
      <w:r w:rsidRPr="00B8646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IP" : "2.18.111.255", "actions" : [ { "action" : "delete file", "timestamp" : "2018-05-24 12:19:13", "duration" : 54, "success" : false } ] }</w:t>
      </w:r>
    </w:p>
    <w:p w:rsidR="00B8646D" w:rsidRPr="00B8646D" w:rsidRDefault="00B8646D" w:rsidP="00B86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proofErr w:type="spellStart"/>
      <w:r w:rsidRPr="00B8646D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Solución</w:t>
      </w:r>
      <w:proofErr w:type="spellEnd"/>
    </w:p>
    <w:p w:rsidR="00B8646D" w:rsidRDefault="00B8646D" w:rsidP="00B8646D">
      <w:proofErr w:type="spellStart"/>
      <w:proofErr w:type="gramStart"/>
      <w:r>
        <w:t>db.</w:t>
      </w:r>
      <w:r>
        <w:t>log</w:t>
      </w:r>
      <w:r>
        <w:t>.find</w:t>
      </w:r>
      <w:proofErr w:type="spellEnd"/>
      <w:proofErr w:type="gramEnd"/>
      <w:r>
        <w:t>({'</w:t>
      </w:r>
      <w:r>
        <w:t>_</w:t>
      </w:r>
      <w:proofErr w:type="spellStart"/>
      <w:r>
        <w:t>id</w:t>
      </w:r>
      <w:r>
        <w:t>':"</w:t>
      </w:r>
      <w:r>
        <w:t>Herminia</w:t>
      </w:r>
      <w:proofErr w:type="spellEnd"/>
      <w:r>
        <w:t>"},</w:t>
      </w:r>
    </w:p>
    <w:p w:rsidR="00B8646D" w:rsidRDefault="00B8646D" w:rsidP="00B8646D">
      <w:r>
        <w:t xml:space="preserve">                      {'</w:t>
      </w:r>
      <w:r>
        <w:t>IP$0</w:t>
      </w:r>
      <w:r>
        <w:t>':1, '_id':0, '</w:t>
      </w:r>
      <w:proofErr w:type="spellStart"/>
      <w:r>
        <w:t>action</w:t>
      </w:r>
      <w:r>
        <w:t>s</w:t>
      </w:r>
      <w:proofErr w:type="spellEnd"/>
      <w:proofErr w:type="gramStart"/>
      <w:r>
        <w:t>':{</w:t>
      </w:r>
      <w:proofErr w:type="gramEnd"/>
      <w:r>
        <w:t>'$</w:t>
      </w:r>
      <w:proofErr w:type="spellStart"/>
      <w:r>
        <w:t>elemMatch</w:t>
      </w:r>
      <w:proofErr w:type="spellEnd"/>
      <w:r>
        <w:t>':{'</w:t>
      </w:r>
      <w:proofErr w:type="spellStart"/>
      <w:r>
        <w:t>duration</w:t>
      </w:r>
      <w:proofErr w:type="spellEnd"/>
      <w:r>
        <w:t>':{'$gt':</w:t>
      </w:r>
      <w:r>
        <w:t>20</w:t>
      </w:r>
      <w:r>
        <w:t>}}}})</w:t>
      </w:r>
    </w:p>
    <w:p w:rsidR="00F96216" w:rsidRDefault="00F96216" w:rsidP="00B8646D"/>
    <w:p w:rsidR="00F96216" w:rsidRDefault="00F96216" w:rsidP="002552F6">
      <w:pPr>
        <w:pStyle w:val="Prrafodelista"/>
        <w:numPr>
          <w:ilvl w:val="0"/>
          <w:numId w:val="21"/>
        </w:numPr>
      </w:pPr>
      <w:r>
        <w:t xml:space="preserve">Llega un nuevo acción de la usuario </w:t>
      </w:r>
      <w:proofErr w:type="spellStart"/>
      <w:r>
        <w:t>Sinda</w:t>
      </w:r>
      <w:proofErr w:type="spellEnd"/>
      <w:r>
        <w:t xml:space="preserve"> (se puede suponer que _id: </w:t>
      </w:r>
      <w:proofErr w:type="spellStart"/>
      <w:r>
        <w:t>Sinda</w:t>
      </w:r>
      <w:proofErr w:type="spellEnd"/>
      <w:r>
        <w:t xml:space="preserve"> ya existe</w:t>
      </w:r>
      <w:proofErr w:type="gramStart"/>
      <w:r>
        <w:t>),.</w:t>
      </w:r>
      <w:proofErr w:type="gramEnd"/>
      <w:r>
        <w:t xml:space="preserve"> Se trata de una '</w:t>
      </w:r>
      <w:proofErr w:type="spellStart"/>
      <w:r>
        <w:t>action</w:t>
      </w:r>
      <w:proofErr w:type="spellEnd"/>
      <w:r>
        <w:t>' con valor '</w:t>
      </w:r>
      <w:proofErr w:type="spellStart"/>
      <w:r>
        <w:t>copy</w:t>
      </w:r>
      <w:proofErr w:type="spellEnd"/>
      <w:r>
        <w:t xml:space="preserve"> file', </w:t>
      </w:r>
      <w:proofErr w:type="spellStart"/>
      <w:r>
        <w:t>timestamp</w:t>
      </w:r>
      <w:proofErr w:type="spellEnd"/>
      <w:r>
        <w:t>: "2018-05-24 15:03:21</w:t>
      </w:r>
      <w:proofErr w:type="gramStart"/>
      <w:r>
        <w:t>",duration</w:t>
      </w:r>
      <w:proofErr w:type="gramEnd"/>
      <w:r>
        <w:t>:8,success: true. Añadirla al principio de su array acciones ('</w:t>
      </w:r>
      <w:proofErr w:type="spellStart"/>
      <w:r>
        <w:t>actions</w:t>
      </w:r>
      <w:proofErr w:type="spellEnd"/>
      <w:r>
        <w:t xml:space="preserve">') </w:t>
      </w:r>
    </w:p>
    <w:p w:rsidR="002552F6" w:rsidRDefault="002552F6" w:rsidP="002552F6">
      <w:pPr>
        <w:ind w:left="360"/>
      </w:pPr>
      <w:proofErr w:type="spellStart"/>
      <w:r>
        <w:t>Solucion</w:t>
      </w:r>
      <w:proofErr w:type="spellEnd"/>
    </w:p>
    <w:p w:rsidR="002552F6" w:rsidRDefault="002552F6" w:rsidP="002552F6">
      <w:pPr>
        <w:pStyle w:val="Prrafodelista"/>
      </w:pPr>
      <w:proofErr w:type="spellStart"/>
      <w:proofErr w:type="gramStart"/>
      <w:r>
        <w:t>db.log.update</w:t>
      </w:r>
      <w:proofErr w:type="spellEnd"/>
      <w:proofErr w:type="gramEnd"/>
      <w:r>
        <w:t>( { '_id': '</w:t>
      </w:r>
      <w:proofErr w:type="spellStart"/>
      <w:r>
        <w:t>Sinda</w:t>
      </w:r>
      <w:proofErr w:type="spellEnd"/>
      <w:r>
        <w:t>' },</w:t>
      </w:r>
    </w:p>
    <w:p w:rsidR="002552F6" w:rsidRDefault="002552F6" w:rsidP="002552F6">
      <w:pPr>
        <w:pStyle w:val="Prrafodelista"/>
      </w:pPr>
      <w:r>
        <w:t xml:space="preserve">                    </w:t>
      </w:r>
      <w:proofErr w:type="gramStart"/>
      <w:r>
        <w:t>{ '</w:t>
      </w:r>
      <w:proofErr w:type="gramEnd"/>
      <w:r>
        <w:t>$</w:t>
      </w:r>
      <w:proofErr w:type="spellStart"/>
      <w:r>
        <w:t>push</w:t>
      </w:r>
      <w:proofErr w:type="spellEnd"/>
      <w:r>
        <w:t>': { '</w:t>
      </w:r>
      <w:proofErr w:type="spellStart"/>
      <w:r>
        <w:t>actions</w:t>
      </w:r>
      <w:proofErr w:type="spellEnd"/>
      <w:r>
        <w:t>': {</w:t>
      </w:r>
    </w:p>
    <w:p w:rsidR="002552F6" w:rsidRDefault="002552F6" w:rsidP="002552F6">
      <w:pPr>
        <w:pStyle w:val="Prrafodelista"/>
      </w:pPr>
      <w:r>
        <w:t xml:space="preserve">                         '$</w:t>
      </w:r>
      <w:proofErr w:type="spellStart"/>
      <w:r>
        <w:t>each</w:t>
      </w:r>
      <w:proofErr w:type="spellEnd"/>
      <w:r>
        <w:t>': [{'</w:t>
      </w:r>
      <w:proofErr w:type="spellStart"/>
      <w:r>
        <w:t>action</w:t>
      </w:r>
      <w:proofErr w:type="spellEnd"/>
      <w:r>
        <w:t xml:space="preserve">': ' </w:t>
      </w:r>
      <w:proofErr w:type="spellStart"/>
      <w:r>
        <w:t>copy</w:t>
      </w:r>
      <w:proofErr w:type="spellEnd"/>
      <w:r>
        <w:t xml:space="preserve"> file ',</w:t>
      </w:r>
    </w:p>
    <w:p w:rsidR="002552F6" w:rsidRDefault="002552F6" w:rsidP="002552F6">
      <w:pPr>
        <w:pStyle w:val="Prrafodelista"/>
      </w:pPr>
      <w:r>
        <w:t xml:space="preserve">                                 '</w:t>
      </w:r>
      <w:proofErr w:type="spellStart"/>
      <w:r>
        <w:t>timestamp</w:t>
      </w:r>
      <w:proofErr w:type="spellEnd"/>
      <w:r>
        <w:t>': "2018-05-24 15:03:21",</w:t>
      </w:r>
    </w:p>
    <w:p w:rsidR="002552F6" w:rsidRDefault="002552F6" w:rsidP="002552F6">
      <w:pPr>
        <w:pStyle w:val="Prrafodelista"/>
      </w:pPr>
      <w:r>
        <w:t xml:space="preserve">                                    'duration':8,'success': true}],</w:t>
      </w:r>
    </w:p>
    <w:p w:rsidR="002552F6" w:rsidRDefault="002552F6" w:rsidP="002552F6">
      <w:pPr>
        <w:pStyle w:val="Prrafodelista"/>
      </w:pPr>
      <w:r>
        <w:t xml:space="preserve">                         '$position': 0</w:t>
      </w:r>
    </w:p>
    <w:p w:rsidR="002552F6" w:rsidRDefault="002552F6" w:rsidP="002552F6">
      <w:pPr>
        <w:pStyle w:val="Prrafodelista"/>
      </w:pPr>
      <w:r>
        <w:t xml:space="preserve">                                     }</w:t>
      </w:r>
    </w:p>
    <w:p w:rsidR="002552F6" w:rsidRDefault="002552F6" w:rsidP="002552F6">
      <w:pPr>
        <w:pStyle w:val="Prrafodelista"/>
      </w:pPr>
      <w:r>
        <w:t xml:space="preserve">                             }</w:t>
      </w:r>
      <w:bookmarkStart w:id="0" w:name="_GoBack"/>
      <w:bookmarkEnd w:id="0"/>
    </w:p>
    <w:p w:rsidR="002552F6" w:rsidRDefault="002552F6" w:rsidP="002552F6">
      <w:pPr>
        <w:pStyle w:val="Prrafodelista"/>
      </w:pPr>
      <w:r>
        <w:t xml:space="preserve">                    }</w:t>
      </w:r>
    </w:p>
    <w:p w:rsidR="002552F6" w:rsidRDefault="002552F6" w:rsidP="002552F6">
      <w:pPr>
        <w:pStyle w:val="Prrafodelista"/>
      </w:pPr>
      <w:r>
        <w:t xml:space="preserve">                  )</w:t>
      </w:r>
    </w:p>
    <w:sectPr w:rsidR="002552F6" w:rsidSect="004E1AED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431D" w:rsidRDefault="0026431D">
      <w:pPr>
        <w:spacing w:after="0" w:line="240" w:lineRule="auto"/>
      </w:pPr>
      <w:r>
        <w:separator/>
      </w:r>
    </w:p>
  </w:endnote>
  <w:endnote w:type="continuationSeparator" w:id="0">
    <w:p w:rsidR="0026431D" w:rsidRDefault="00264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20127B"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431D" w:rsidRDefault="0026431D">
      <w:pPr>
        <w:spacing w:after="0" w:line="240" w:lineRule="auto"/>
      </w:pPr>
      <w:r>
        <w:separator/>
      </w:r>
    </w:p>
  </w:footnote>
  <w:footnote w:type="continuationSeparator" w:id="0">
    <w:p w:rsidR="0026431D" w:rsidRDefault="00264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93103DE"/>
    <w:multiLevelType w:val="hybridMultilevel"/>
    <w:tmpl w:val="4A003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507EC"/>
    <w:multiLevelType w:val="multilevel"/>
    <w:tmpl w:val="5032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7BA6BEA"/>
    <w:multiLevelType w:val="hybridMultilevel"/>
    <w:tmpl w:val="C85628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0"/>
  </w:num>
  <w:num w:numId="3">
    <w:abstractNumId w:val="14"/>
  </w:num>
  <w:num w:numId="4">
    <w:abstractNumId w:val="11"/>
  </w:num>
  <w:num w:numId="5">
    <w:abstractNumId w:val="17"/>
  </w:num>
  <w:num w:numId="6">
    <w:abstractNumId w:val="19"/>
  </w:num>
  <w:num w:numId="7">
    <w:abstractNumId w:val="16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  <w:num w:numId="20">
    <w:abstractNumId w:val="1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99"/>
    <w:rsid w:val="00117503"/>
    <w:rsid w:val="00194DF6"/>
    <w:rsid w:val="0020127B"/>
    <w:rsid w:val="002552F6"/>
    <w:rsid w:val="0026431D"/>
    <w:rsid w:val="002C663D"/>
    <w:rsid w:val="004E1AED"/>
    <w:rsid w:val="005C12A5"/>
    <w:rsid w:val="007E55B0"/>
    <w:rsid w:val="007F3206"/>
    <w:rsid w:val="00896911"/>
    <w:rsid w:val="00906C99"/>
    <w:rsid w:val="00A1310C"/>
    <w:rsid w:val="00B8646D"/>
    <w:rsid w:val="00D47A97"/>
    <w:rsid w:val="00F96216"/>
    <w:rsid w:val="00FF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2C10D"/>
  <w15:docId w15:val="{E4DA6574-3486-4972-9476-9774240F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tulo">
    <w:name w:val="Title"/>
    <w:basedOn w:val="Normal"/>
    <w:link w:val="Ttul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Prrafodelista">
    <w:name w:val="List Paragraph"/>
    <w:basedOn w:val="Normal"/>
    <w:uiPriority w:val="34"/>
    <w:unhideWhenUsed/>
    <w:qFormat/>
    <w:rsid w:val="00906C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6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fa\AppData\Roaming\Microsoft\Template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3D74A297-22F9-47A9-8A74-7089743EF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0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nomires</dc:creator>
  <cp:lastModifiedBy>nomires</cp:lastModifiedBy>
  <cp:revision>2</cp:revision>
  <dcterms:created xsi:type="dcterms:W3CDTF">2019-06-26T22:39:00Z</dcterms:created>
  <dcterms:modified xsi:type="dcterms:W3CDTF">2019-06-26T22:39:00Z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